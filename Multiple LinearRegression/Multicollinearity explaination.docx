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2E5C" w14:textId="39243103" w:rsidR="00A9204E" w:rsidRDefault="00194025">
      <w:pPr>
        <w:rPr>
          <w:b/>
          <w:bCs/>
          <w:sz w:val="40"/>
          <w:szCs w:val="40"/>
        </w:rPr>
      </w:pPr>
      <w:r w:rsidRPr="00194025">
        <w:rPr>
          <w:b/>
          <w:bCs/>
          <w:sz w:val="40"/>
          <w:szCs w:val="40"/>
        </w:rPr>
        <w:t>Multicollinearity</w:t>
      </w:r>
      <w:r>
        <w:rPr>
          <w:b/>
          <w:bCs/>
          <w:sz w:val="40"/>
          <w:szCs w:val="40"/>
        </w:rPr>
        <w:t xml:space="preserve">: </w:t>
      </w:r>
      <w:r w:rsidR="008F380B">
        <w:rPr>
          <w:b/>
          <w:bCs/>
          <w:sz w:val="40"/>
          <w:szCs w:val="40"/>
        </w:rPr>
        <w:t xml:space="preserve"> </w:t>
      </w:r>
    </w:p>
    <w:p w14:paraId="3C790852" w14:textId="2C5AF95B" w:rsidR="008F380B" w:rsidRPr="008F380B" w:rsidRDefault="008F380B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                   </w:t>
      </w:r>
      <w:r w:rsidRPr="008F380B">
        <w:rPr>
          <w:sz w:val="28"/>
          <w:szCs w:val="28"/>
        </w:rPr>
        <w:t>Multicollinearity occurs when two or more independent variables are highly correlated with another in a Regression model</w:t>
      </w:r>
    </w:p>
    <w:p w14:paraId="3196F199" w14:textId="391CDF51" w:rsidR="008F380B" w:rsidRDefault="008F380B">
      <w:pPr>
        <w:rPr>
          <w:sz w:val="28"/>
          <w:szCs w:val="28"/>
        </w:rPr>
      </w:pPr>
      <w:r w:rsidRPr="008F380B">
        <w:rPr>
          <w:sz w:val="28"/>
          <w:szCs w:val="28"/>
        </w:rPr>
        <w:t>Is called Multicollinearity</w:t>
      </w:r>
    </w:p>
    <w:p w14:paraId="23AFF64D" w14:textId="3088B394" w:rsidR="008F380B" w:rsidRDefault="008F380B">
      <w:pPr>
        <w:rPr>
          <w:sz w:val="28"/>
          <w:szCs w:val="28"/>
        </w:rPr>
      </w:pPr>
    </w:p>
    <w:p w14:paraId="075DF2CF" w14:textId="3A38B1F6" w:rsidR="008F380B" w:rsidRDefault="008F380B">
      <w:pPr>
        <w:rPr>
          <w:sz w:val="28"/>
          <w:szCs w:val="28"/>
        </w:rPr>
      </w:pPr>
    </w:p>
    <w:p w14:paraId="2C0FFE23" w14:textId="380DC602" w:rsidR="008F380B" w:rsidRDefault="008F380B">
      <w:pPr>
        <w:rPr>
          <w:b/>
          <w:bCs/>
          <w:sz w:val="28"/>
          <w:szCs w:val="28"/>
        </w:rPr>
      </w:pPr>
      <w:r w:rsidRPr="008F380B">
        <w:rPr>
          <w:b/>
          <w:bCs/>
          <w:sz w:val="40"/>
          <w:szCs w:val="40"/>
        </w:rPr>
        <w:t>The Problem with Multicollinearity</w:t>
      </w:r>
      <w:r>
        <w:rPr>
          <w:b/>
          <w:bCs/>
          <w:sz w:val="28"/>
          <w:szCs w:val="28"/>
        </w:rPr>
        <w:t>:</w:t>
      </w:r>
    </w:p>
    <w:p w14:paraId="037217DE" w14:textId="7A288C8A" w:rsidR="008F380B" w:rsidRPr="008F380B" w:rsidRDefault="008F380B">
      <w:pPr>
        <w:rPr>
          <w:sz w:val="28"/>
          <w:szCs w:val="28"/>
        </w:rPr>
      </w:pPr>
      <w:r w:rsidRPr="008F380B">
        <w:rPr>
          <w:sz w:val="28"/>
          <w:szCs w:val="28"/>
        </w:rPr>
        <w:t xml:space="preserve">       It can be a problem in Regression model because we do not able to distinguish between the individual effects of independent variable on the dependent variable (</w:t>
      </w:r>
      <w:proofErr w:type="spellStart"/>
      <w:r w:rsidRPr="008F380B">
        <w:rPr>
          <w:sz w:val="28"/>
          <w:szCs w:val="28"/>
        </w:rPr>
        <w:t>i</w:t>
      </w:r>
      <w:proofErr w:type="spellEnd"/>
      <w:r w:rsidRPr="008F380B">
        <w:rPr>
          <w:sz w:val="28"/>
          <w:szCs w:val="28"/>
        </w:rPr>
        <w:t xml:space="preserve">, e); Both Independent Variables give the same Related  </w:t>
      </w:r>
    </w:p>
    <w:p w14:paraId="4E4E2D7F" w14:textId="38CFA40E" w:rsidR="008F380B" w:rsidRPr="008F380B" w:rsidRDefault="008F380B">
      <w:pPr>
        <w:rPr>
          <w:sz w:val="32"/>
          <w:szCs w:val="32"/>
        </w:rPr>
      </w:pPr>
      <w:r w:rsidRPr="008F380B">
        <w:rPr>
          <w:sz w:val="32"/>
          <w:szCs w:val="32"/>
        </w:rPr>
        <w:t>Information.</w:t>
      </w:r>
    </w:p>
    <w:p w14:paraId="671DE88A" w14:textId="10D580EF" w:rsidR="00194025" w:rsidRDefault="00194025">
      <w:pPr>
        <w:rPr>
          <w:sz w:val="40"/>
          <w:szCs w:val="40"/>
        </w:rPr>
      </w:pPr>
      <w:r w:rsidRPr="008F380B">
        <w:rPr>
          <w:sz w:val="40"/>
          <w:szCs w:val="40"/>
        </w:rPr>
        <w:t xml:space="preserve"> </w:t>
      </w:r>
    </w:p>
    <w:p w14:paraId="69C00E1D" w14:textId="07EA5EB5" w:rsidR="008F380B" w:rsidRDefault="008F380B">
      <w:pPr>
        <w:rPr>
          <w:sz w:val="40"/>
          <w:szCs w:val="40"/>
        </w:rPr>
      </w:pPr>
    </w:p>
    <w:p w14:paraId="453FF602" w14:textId="7C30A470" w:rsidR="008F380B" w:rsidRDefault="008F380B">
      <w:pPr>
        <w:rPr>
          <w:b/>
          <w:bCs/>
          <w:sz w:val="40"/>
          <w:szCs w:val="40"/>
        </w:rPr>
      </w:pPr>
      <w:r w:rsidRPr="008F380B">
        <w:rPr>
          <w:b/>
          <w:bCs/>
          <w:sz w:val="40"/>
          <w:szCs w:val="40"/>
        </w:rPr>
        <w:t>Causes of Multicollinearity</w:t>
      </w:r>
      <w:r>
        <w:rPr>
          <w:b/>
          <w:bCs/>
          <w:sz w:val="40"/>
          <w:szCs w:val="40"/>
        </w:rPr>
        <w:t xml:space="preserve">: </w:t>
      </w:r>
    </w:p>
    <w:p w14:paraId="712157A4" w14:textId="6BA93E23" w:rsidR="008F380B" w:rsidRPr="008F380B" w:rsidRDefault="008F380B" w:rsidP="008F380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F380B">
        <w:rPr>
          <w:sz w:val="28"/>
          <w:szCs w:val="28"/>
        </w:rPr>
        <w:t>It could be Exists because of Problem in the data set at the time of creation</w:t>
      </w:r>
    </w:p>
    <w:p w14:paraId="56C1C152" w14:textId="60D50261" w:rsidR="008F380B" w:rsidRPr="008F380B" w:rsidRDefault="008F380B" w:rsidP="008F380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F380B">
        <w:rPr>
          <w:sz w:val="28"/>
          <w:szCs w:val="28"/>
        </w:rPr>
        <w:t>It could also occur when the new variables are created with dependent on other variables</w:t>
      </w:r>
    </w:p>
    <w:p w14:paraId="66C93FB1" w14:textId="3BC835BD" w:rsidR="008F380B" w:rsidRPr="008F380B" w:rsidRDefault="008F380B" w:rsidP="008F380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F380B">
        <w:rPr>
          <w:sz w:val="28"/>
          <w:szCs w:val="28"/>
        </w:rPr>
        <w:t>Including the Identical Variables in the Data set causes of multicollinearity</w:t>
      </w:r>
    </w:p>
    <w:p w14:paraId="0AC26C87" w14:textId="5FCA0B7F" w:rsidR="008F380B" w:rsidRDefault="008F380B" w:rsidP="008F380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F380B">
        <w:rPr>
          <w:sz w:val="28"/>
          <w:szCs w:val="28"/>
        </w:rPr>
        <w:t xml:space="preserve">In accurate use of Dummy Variables on also causes of Multicollinearity Problem and they also called in Dummy variables Trap </w:t>
      </w:r>
    </w:p>
    <w:p w14:paraId="6527F188" w14:textId="1C2C974A" w:rsidR="008F380B" w:rsidRDefault="008F380B" w:rsidP="008F380B">
      <w:pPr>
        <w:rPr>
          <w:sz w:val="40"/>
          <w:szCs w:val="40"/>
        </w:rPr>
      </w:pPr>
      <w:r w:rsidRPr="008F380B">
        <w:rPr>
          <w:b/>
          <w:bCs/>
          <w:sz w:val="40"/>
          <w:szCs w:val="40"/>
        </w:rPr>
        <w:t>Detecting Multicollinearity</w:t>
      </w:r>
      <w:r w:rsidRPr="008F380B">
        <w:rPr>
          <w:sz w:val="40"/>
          <w:szCs w:val="40"/>
        </w:rPr>
        <w:t>:</w:t>
      </w:r>
    </w:p>
    <w:p w14:paraId="75B4BE28" w14:textId="219A4E94" w:rsidR="008F380B" w:rsidRDefault="008F380B" w:rsidP="008F380B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By using VIF (Variable Inflation Factor)</w:t>
      </w:r>
    </w:p>
    <w:p w14:paraId="37C549D3" w14:textId="78D8F42B" w:rsidR="008F380B" w:rsidRPr="008F380B" w:rsidRDefault="008F380B" w:rsidP="008F380B">
      <w:pPr>
        <w:rPr>
          <w:sz w:val="28"/>
          <w:szCs w:val="28"/>
        </w:rPr>
      </w:pPr>
      <w:r>
        <w:rPr>
          <w:sz w:val="40"/>
          <w:szCs w:val="40"/>
        </w:rPr>
        <w:t>VIF</w:t>
      </w:r>
      <w:r w:rsidRPr="008F380B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Pr="008F380B">
        <w:rPr>
          <w:sz w:val="28"/>
          <w:szCs w:val="28"/>
        </w:rPr>
        <w:t>it determines the Strength of the Correlation between the independent variables</w:t>
      </w:r>
    </w:p>
    <w:p w14:paraId="3E4BB12E" w14:textId="043FD856" w:rsidR="008F380B" w:rsidRDefault="008F380B" w:rsidP="008F380B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It’s is predicted by taking a variable by variable &amp; Regressing it against Every other variable</w:t>
      </w:r>
    </w:p>
    <w:p w14:paraId="322FF798" w14:textId="696D5395" w:rsidR="008F380B" w:rsidRDefault="008F380B" w:rsidP="008F380B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VIF</w:t>
      </w:r>
      <w:r w:rsidRPr="008F380B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(1/(1-R^2))</w:t>
      </w:r>
    </w:p>
    <w:p w14:paraId="222C7963" w14:textId="170F47C8" w:rsidR="008F380B" w:rsidRDefault="008F380B" w:rsidP="008F380B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VIF</w:t>
      </w:r>
      <w:r w:rsidRPr="008F380B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Starts at 1 &amp; has no upper limit</w:t>
      </w:r>
    </w:p>
    <w:p w14:paraId="109E0452" w14:textId="3954C5D2" w:rsidR="008F380B" w:rsidRDefault="008F380B" w:rsidP="008F380B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VIF</w:t>
      </w:r>
      <w:r w:rsidRPr="008F380B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1 No correlation between independent Variable &amp; the other variables</w:t>
      </w:r>
    </w:p>
    <w:p w14:paraId="0435D977" w14:textId="2AE604BE" w:rsidR="008F380B" w:rsidRDefault="008F380B" w:rsidP="008F380B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VIF</w:t>
      </w:r>
      <w:r w:rsidRPr="008F380B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&gt; 5 is Correlation is moderately high</w:t>
      </w:r>
    </w:p>
    <w:p w14:paraId="2A5EC6B5" w14:textId="345E4562" w:rsidR="008F380B" w:rsidRDefault="008F380B" w:rsidP="008F380B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VIF </w:t>
      </w:r>
      <w:r w:rsidRPr="008F380B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&gt; 10 means the correlation is Highly Correlated</w:t>
      </w:r>
    </w:p>
    <w:p w14:paraId="1F987DD2" w14:textId="0B91B76E" w:rsidR="008F380B" w:rsidRDefault="008F380B" w:rsidP="008F380B">
      <w:pPr>
        <w:rPr>
          <w:b/>
          <w:bCs/>
          <w:sz w:val="40"/>
          <w:szCs w:val="40"/>
        </w:rPr>
      </w:pPr>
      <w:r w:rsidRPr="008F380B">
        <w:rPr>
          <w:b/>
          <w:bCs/>
          <w:sz w:val="40"/>
          <w:szCs w:val="40"/>
        </w:rPr>
        <w:t xml:space="preserve">Fixing </w:t>
      </w:r>
      <w:r>
        <w:rPr>
          <w:b/>
          <w:bCs/>
          <w:sz w:val="40"/>
          <w:szCs w:val="40"/>
        </w:rPr>
        <w:t>t</w:t>
      </w:r>
      <w:r w:rsidRPr="008F380B">
        <w:rPr>
          <w:b/>
          <w:bCs/>
          <w:sz w:val="40"/>
          <w:szCs w:val="40"/>
        </w:rPr>
        <w:t>he Multicollinearity</w:t>
      </w:r>
      <w:r>
        <w:rPr>
          <w:b/>
          <w:bCs/>
          <w:sz w:val="40"/>
          <w:szCs w:val="40"/>
        </w:rPr>
        <w:t xml:space="preserve">: </w:t>
      </w:r>
    </w:p>
    <w:p w14:paraId="70369EAC" w14:textId="78F37A1D" w:rsidR="008F380B" w:rsidRPr="008F380B" w:rsidRDefault="008F380B" w:rsidP="008F380B">
      <w:pPr>
        <w:rPr>
          <w:sz w:val="28"/>
          <w:szCs w:val="28"/>
        </w:rPr>
      </w:pPr>
      <w:r w:rsidRPr="008F380B">
        <w:rPr>
          <w:sz w:val="28"/>
          <w:szCs w:val="28"/>
        </w:rPr>
        <w:t xml:space="preserve">                                                       Dropping the One by One highly Multi Co-related features will help of Bringing down the multicollinearity Between correlated features</w:t>
      </w:r>
    </w:p>
    <w:p w14:paraId="086A5DDB" w14:textId="77777777" w:rsidR="008F380B" w:rsidRPr="008F380B" w:rsidRDefault="008F380B" w:rsidP="008F380B">
      <w:pPr>
        <w:rPr>
          <w:sz w:val="28"/>
          <w:szCs w:val="28"/>
        </w:rPr>
      </w:pPr>
    </w:p>
    <w:sectPr w:rsidR="008F380B" w:rsidRPr="008F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8E1AF4"/>
    <w:multiLevelType w:val="hybridMultilevel"/>
    <w:tmpl w:val="8698FF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EF5F6D"/>
    <w:multiLevelType w:val="hybridMultilevel"/>
    <w:tmpl w:val="6C30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6319ED"/>
    <w:multiLevelType w:val="hybridMultilevel"/>
    <w:tmpl w:val="948C6CD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4"/>
  </w:num>
  <w:num w:numId="25">
    <w:abstractNumId w:val="2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25"/>
    <w:rsid w:val="00194025"/>
    <w:rsid w:val="00645252"/>
    <w:rsid w:val="006D3D74"/>
    <w:rsid w:val="0083569A"/>
    <w:rsid w:val="008F380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8E4D"/>
  <w15:chartTrackingRefBased/>
  <w15:docId w15:val="{0259D15F-DE35-4E60-8157-F53B3C7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F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\AppData\Local\Microsoft\Office\16.0\DTS\en-US%7b0F471929-88EF-42D7-A812-9F8AD2847EA6%7d\%7b0FAA6571-604D-43E2-8F1F-A6FD7696F82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{0FAA6571-604D-43E2-8F1F-A6FD7696F82E}tf02786999_win32</Template>
  <TotalTime>700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</dc:creator>
  <cp:keywords/>
  <dc:description/>
  <cp:lastModifiedBy>Ravi Kiran</cp:lastModifiedBy>
  <cp:revision>2</cp:revision>
  <dcterms:created xsi:type="dcterms:W3CDTF">2021-05-24T16:06:00Z</dcterms:created>
  <dcterms:modified xsi:type="dcterms:W3CDTF">2021-05-25T16:33:00Z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